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7AFC4C6E" w14:textId="77777777" w:rsidTr="00A6783B">
        <w:trPr>
          <w:trHeight w:val="270"/>
          <w:jc w:val="center"/>
        </w:trPr>
        <w:tc>
          <w:tcPr>
            <w:tcW w:w="10800" w:type="dxa"/>
          </w:tcPr>
          <w:p w14:paraId="5D17F419" w14:textId="2392F7F3" w:rsidR="00A66B18" w:rsidRPr="0041428F" w:rsidRDefault="00A66B18" w:rsidP="00F941EC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62F8F2A2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8021553" w14:textId="330DE4DC" w:rsidR="003E24DF" w:rsidRPr="0041428F" w:rsidRDefault="003E24DF" w:rsidP="00F941EC">
            <w:pPr>
              <w:pStyle w:val="ContactInfo"/>
              <w:rPr>
                <w:color w:val="000000" w:themeColor="text1"/>
              </w:rPr>
            </w:pPr>
          </w:p>
        </w:tc>
      </w:tr>
    </w:tbl>
    <w:p w14:paraId="31A730AA" w14:textId="7602C59E" w:rsidR="00F941EC" w:rsidRDefault="00F941EC" w:rsidP="00A6783B">
      <w:pPr>
        <w:pStyle w:val="Signature"/>
        <w:rPr>
          <w:color w:val="000000" w:themeColor="text1"/>
        </w:rPr>
      </w:pPr>
    </w:p>
    <w:p w14:paraId="636432C3" w14:textId="15FC4021" w:rsidR="00F941EC" w:rsidRDefault="00F941EC" w:rsidP="00A6783B">
      <w:pPr>
        <w:pStyle w:val="Signature"/>
        <w:rPr>
          <w:color w:val="000000" w:themeColor="text1"/>
        </w:rPr>
      </w:pPr>
    </w:p>
    <w:p w14:paraId="0934EAF0" w14:textId="4E25AE76" w:rsidR="00F941EC" w:rsidRPr="00F941EC" w:rsidRDefault="00F941EC" w:rsidP="00A6783B">
      <w:pPr>
        <w:pStyle w:val="Signature"/>
        <w:rPr>
          <w:color w:val="000000" w:themeColor="text1"/>
          <w:sz w:val="22"/>
          <w:szCs w:val="18"/>
        </w:rPr>
      </w:pPr>
    </w:p>
    <w:p w14:paraId="374AFFDA" w14:textId="2E367CE9" w:rsidR="00F941EC" w:rsidRPr="007B566C" w:rsidRDefault="007B566C" w:rsidP="00F941EC">
      <w:pPr>
        <w:pStyle w:val="Signature"/>
        <w:jc w:val="center"/>
        <w:rPr>
          <w:color w:val="FF0000"/>
          <w:sz w:val="52"/>
          <w:szCs w:val="44"/>
        </w:rPr>
      </w:pPr>
      <w:r w:rsidRPr="007B566C">
        <w:rPr>
          <w:color w:val="FF0000"/>
          <w:sz w:val="52"/>
          <w:szCs w:val="44"/>
        </w:rPr>
        <w:t xml:space="preserve">Instructor Lab </w:t>
      </w:r>
      <w:r w:rsidR="00D45D89">
        <w:rPr>
          <w:color w:val="FF0000"/>
          <w:sz w:val="52"/>
          <w:szCs w:val="44"/>
        </w:rPr>
        <w:t>M</w:t>
      </w:r>
      <w:r w:rsidRPr="007B566C">
        <w:rPr>
          <w:color w:val="FF0000"/>
          <w:sz w:val="52"/>
          <w:szCs w:val="44"/>
        </w:rPr>
        <w:t>anual</w:t>
      </w:r>
    </w:p>
    <w:p w14:paraId="1E5E80A0" w14:textId="77777777" w:rsidR="00F941EC" w:rsidRPr="00F941EC" w:rsidRDefault="00F941EC" w:rsidP="00F941EC">
      <w:pPr>
        <w:pStyle w:val="Signature"/>
        <w:jc w:val="center"/>
        <w:rPr>
          <w:sz w:val="52"/>
          <w:szCs w:val="44"/>
        </w:rPr>
      </w:pPr>
    </w:p>
    <w:p w14:paraId="534628A2" w14:textId="77777777" w:rsidR="00F941EC" w:rsidRPr="00F941EC" w:rsidRDefault="00F941EC" w:rsidP="00F941EC">
      <w:pPr>
        <w:pStyle w:val="Signature"/>
        <w:jc w:val="center"/>
        <w:rPr>
          <w:sz w:val="52"/>
          <w:szCs w:val="44"/>
        </w:rPr>
      </w:pPr>
      <w:r w:rsidRPr="00F941EC">
        <w:rPr>
          <w:sz w:val="52"/>
          <w:szCs w:val="44"/>
        </w:rPr>
        <w:t>OOP: Object Oriented Programming</w:t>
      </w:r>
    </w:p>
    <w:p w14:paraId="05F11D75" w14:textId="77777777" w:rsidR="00F941EC" w:rsidRPr="00F941EC" w:rsidRDefault="00F941EC" w:rsidP="00F941EC">
      <w:pPr>
        <w:pStyle w:val="Signature"/>
        <w:jc w:val="center"/>
        <w:rPr>
          <w:sz w:val="52"/>
          <w:szCs w:val="44"/>
        </w:rPr>
      </w:pPr>
    </w:p>
    <w:p w14:paraId="4591B1E8" w14:textId="2D4A4219" w:rsidR="00F941EC" w:rsidRPr="00F941EC" w:rsidRDefault="00F941EC" w:rsidP="00F941EC">
      <w:pPr>
        <w:pStyle w:val="Signature"/>
        <w:jc w:val="center"/>
        <w:rPr>
          <w:sz w:val="52"/>
          <w:szCs w:val="44"/>
        </w:rPr>
      </w:pPr>
      <w:r w:rsidRPr="00F941EC">
        <w:rPr>
          <w:sz w:val="52"/>
          <w:szCs w:val="44"/>
        </w:rPr>
        <w:t>CS230 - IT232 - CS140</w:t>
      </w:r>
      <w:r w:rsidR="005A7A47">
        <w:rPr>
          <w:sz w:val="52"/>
          <w:szCs w:val="44"/>
        </w:rPr>
        <w:t xml:space="preserve"> – IT401</w:t>
      </w:r>
    </w:p>
    <w:p w14:paraId="0162F012" w14:textId="77777777" w:rsidR="00F941EC" w:rsidRDefault="00F941EC" w:rsidP="00F941EC">
      <w:pPr>
        <w:jc w:val="center"/>
        <w:rPr>
          <w:rFonts w:ascii="Old English Text MT" w:hAnsi="Old English Text MT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B1EEDCE" wp14:editId="3C95A77E">
            <wp:extent cx="35623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8D66" w14:textId="77777777" w:rsidR="00F941EC" w:rsidRPr="00CB0D20" w:rsidRDefault="00F941EC" w:rsidP="00F941EC">
      <w:pPr>
        <w:jc w:val="center"/>
        <w:rPr>
          <w:rFonts w:ascii="Old English Text MT" w:hAnsi="Old English Text MT" w:cstheme="majorBidi"/>
          <w:b/>
          <w:bCs/>
          <w:sz w:val="36"/>
          <w:szCs w:val="36"/>
        </w:rPr>
      </w:pPr>
      <w:r w:rsidRPr="00CB0D20">
        <w:rPr>
          <w:rFonts w:ascii="Old English Text MT" w:hAnsi="Old English Text MT" w:cstheme="majorBidi"/>
          <w:b/>
          <w:bCs/>
          <w:sz w:val="36"/>
          <w:szCs w:val="36"/>
        </w:rPr>
        <w:t>College of Computing &amp; Informatics</w:t>
      </w:r>
    </w:p>
    <w:p w14:paraId="695D57FF" w14:textId="77777777" w:rsidR="00F941EC" w:rsidRDefault="00F941EC" w:rsidP="00F941E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76ED1">
        <w:rPr>
          <w:rFonts w:ascii="Old English Text MT" w:hAnsi="Old English Text MT"/>
          <w:b/>
          <w:sz w:val="40"/>
          <w:szCs w:val="40"/>
        </w:rPr>
        <w:t>SAUDI ELECTRONIC UNIVERSITY</w:t>
      </w:r>
    </w:p>
    <w:p w14:paraId="302BEC25" w14:textId="200F088E" w:rsidR="00F941EC" w:rsidRDefault="00F941EC" w:rsidP="00A6783B">
      <w:pPr>
        <w:pStyle w:val="Signature"/>
        <w:rPr>
          <w:color w:val="000000" w:themeColor="text1"/>
        </w:rPr>
      </w:pPr>
    </w:p>
    <w:p w14:paraId="06517C55" w14:textId="77777777" w:rsidR="00F941EC" w:rsidRDefault="00F941EC" w:rsidP="00A6783B">
      <w:pPr>
        <w:pStyle w:val="Signature"/>
        <w:rPr>
          <w:color w:val="000000" w:themeColor="text1"/>
        </w:rPr>
        <w:sectPr w:rsidR="00F941EC" w:rsidSect="00A66B18">
          <w:headerReference w:type="default" r:id="rId11"/>
          <w:footerReference w:type="default" r:id="rId12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AE4082F" w14:textId="0FB91D5D" w:rsidR="00F941EC" w:rsidRPr="002452B9" w:rsidRDefault="00F941EC" w:rsidP="002452B9">
      <w:pPr>
        <w:pStyle w:val="Signature"/>
        <w:jc w:val="center"/>
        <w:rPr>
          <w:color w:val="000000" w:themeColor="text1"/>
          <w:sz w:val="44"/>
          <w:szCs w:val="36"/>
        </w:rPr>
      </w:pPr>
      <w:r w:rsidRPr="002452B9">
        <w:rPr>
          <w:color w:val="000000" w:themeColor="text1"/>
          <w:sz w:val="44"/>
          <w:szCs w:val="36"/>
        </w:rPr>
        <w:lastRenderedPageBreak/>
        <w:t xml:space="preserve">Week </w:t>
      </w:r>
      <w:r w:rsidR="00AF6212">
        <w:rPr>
          <w:color w:val="000000" w:themeColor="text1"/>
          <w:sz w:val="44"/>
          <w:szCs w:val="36"/>
        </w:rPr>
        <w:t>6-7</w:t>
      </w:r>
    </w:p>
    <w:p w14:paraId="4759984F" w14:textId="77777777" w:rsidR="00AF6212" w:rsidRPr="00267101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1: </w:t>
      </w:r>
    </w:p>
    <w:p w14:paraId="0AC9C39B" w14:textId="77777777" w:rsidR="00AF6212" w:rsidRPr="005848E7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 w:rsidRPr="005848E7">
        <w:rPr>
          <w:rFonts w:ascii="Book Antiqua" w:hAnsi="Book Antiqua" w:cs="Consolas"/>
          <w:color w:val="000000"/>
          <w:szCs w:val="24"/>
        </w:rPr>
        <w:t xml:space="preserve">Write a java program that ask the user to enter tow </w:t>
      </w:r>
      <w:r w:rsidRPr="00434022">
        <w:rPr>
          <w:rFonts w:ascii="Book Antiqua" w:hAnsi="Book Antiqua" w:cs="Consolas"/>
          <w:b/>
          <w:bCs/>
          <w:color w:val="000000"/>
          <w:szCs w:val="24"/>
          <w:u w:val="single"/>
        </w:rPr>
        <w:t>positive</w:t>
      </w:r>
      <w:r w:rsidRPr="005848E7">
        <w:rPr>
          <w:rFonts w:ascii="Book Antiqua" w:hAnsi="Book Antiqua" w:cs="Consolas"/>
          <w:color w:val="000000"/>
          <w:szCs w:val="24"/>
        </w:rPr>
        <w:t xml:space="preserve"> number</w:t>
      </w:r>
      <w:r>
        <w:rPr>
          <w:rFonts w:ascii="Book Antiqua" w:hAnsi="Book Antiqua" w:cs="Consolas"/>
          <w:color w:val="000000"/>
          <w:szCs w:val="24"/>
        </w:rPr>
        <w:t xml:space="preserve">s. If the user </w:t>
      </w:r>
      <w:proofErr w:type="gramStart"/>
      <w:r>
        <w:rPr>
          <w:rFonts w:ascii="Book Antiqua" w:hAnsi="Book Antiqua" w:cs="Consolas"/>
          <w:color w:val="000000"/>
          <w:szCs w:val="24"/>
        </w:rPr>
        <w:t>enter</w:t>
      </w:r>
      <w:proofErr w:type="gramEnd"/>
      <w:r>
        <w:rPr>
          <w:rFonts w:ascii="Book Antiqua" w:hAnsi="Book Antiqua" w:cs="Consolas"/>
          <w:color w:val="000000"/>
          <w:szCs w:val="24"/>
        </w:rPr>
        <w:t xml:space="preserve"> a negative number, then the program keep asking him\her to renter a positive one. Finally, the program </w:t>
      </w:r>
      <w:proofErr w:type="gramStart"/>
      <w:r w:rsidRPr="005848E7">
        <w:rPr>
          <w:rFonts w:ascii="Book Antiqua" w:hAnsi="Book Antiqua" w:cs="Consolas"/>
          <w:color w:val="000000"/>
          <w:szCs w:val="24"/>
        </w:rPr>
        <w:t>print</w:t>
      </w:r>
      <w:proofErr w:type="gramEnd"/>
      <w:r w:rsidRPr="005848E7">
        <w:rPr>
          <w:rFonts w:ascii="Book Antiqua" w:hAnsi="Book Antiqua" w:cs="Consolas"/>
          <w:color w:val="000000"/>
          <w:szCs w:val="24"/>
        </w:rPr>
        <w:t xml:space="preserve"> the</w:t>
      </w:r>
      <w:r>
        <w:rPr>
          <w:rFonts w:ascii="Book Antiqua" w:hAnsi="Book Antiqua" w:cs="Consolas"/>
          <w:color w:val="000000"/>
          <w:szCs w:val="24"/>
        </w:rPr>
        <w:t xml:space="preserve"> </w:t>
      </w:r>
      <w:r w:rsidRPr="005848E7">
        <w:rPr>
          <w:rFonts w:ascii="Book Antiqua" w:hAnsi="Book Antiqua" w:cs="Consolas"/>
          <w:color w:val="000000"/>
          <w:szCs w:val="24"/>
        </w:rPr>
        <w:t>sum</w:t>
      </w:r>
      <w:r>
        <w:rPr>
          <w:rFonts w:ascii="Book Antiqua" w:hAnsi="Book Antiqua" w:cs="Consolas"/>
          <w:color w:val="000000"/>
          <w:szCs w:val="24"/>
        </w:rPr>
        <w:t xml:space="preserve"> of the tow numbers</w:t>
      </w:r>
      <w:r w:rsidRPr="005848E7">
        <w:rPr>
          <w:rFonts w:ascii="Book Antiqua" w:hAnsi="Book Antiqua" w:cs="Consolas"/>
          <w:color w:val="000000"/>
          <w:szCs w:val="24"/>
        </w:rPr>
        <w:t>.</w:t>
      </w:r>
    </w:p>
    <w:p w14:paraId="7961B8CB" w14:textId="77777777" w:rsidR="00AF6212" w:rsidRPr="00A4384E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34FB3962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F556992" wp14:editId="27305AB5">
            <wp:extent cx="4937760" cy="22828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04" b="12477"/>
                    <a:stretch/>
                  </pic:blipFill>
                  <pic:spPr bwMode="auto">
                    <a:xfrm>
                      <a:off x="0" y="0"/>
                      <a:ext cx="4975729" cy="230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E10B" w14:textId="03C6EB87" w:rsidR="00AF6212" w:rsidRPr="00267101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DBD7D62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 w:rsidRPr="00434022">
        <w:rPr>
          <w:rFonts w:ascii="Book Antiqua" w:hAnsi="Book Antiqua" w:cs="Consolas"/>
          <w:color w:val="000000"/>
          <w:szCs w:val="24"/>
        </w:rPr>
        <w:t>Write a java program that ask the user to enter his</w:t>
      </w:r>
      <w:r>
        <w:rPr>
          <w:rFonts w:ascii="Book Antiqua" w:hAnsi="Book Antiqua" w:cs="Consolas"/>
          <w:color w:val="000000"/>
          <w:szCs w:val="24"/>
        </w:rPr>
        <w:t>\her</w:t>
      </w:r>
      <w:r w:rsidRPr="00434022">
        <w:rPr>
          <w:rFonts w:ascii="Book Antiqua" w:hAnsi="Book Antiqua" w:cs="Consolas"/>
          <w:color w:val="000000"/>
          <w:szCs w:val="24"/>
        </w:rPr>
        <w:t xml:space="preserve"> grade. The grade must be between 0 and </w:t>
      </w:r>
      <w:r>
        <w:rPr>
          <w:rFonts w:ascii="Book Antiqua" w:hAnsi="Book Antiqua" w:cs="Consolas"/>
          <w:color w:val="000000"/>
          <w:szCs w:val="24"/>
        </w:rPr>
        <w:t>100</w:t>
      </w:r>
      <w:r w:rsidRPr="00434022">
        <w:rPr>
          <w:rFonts w:ascii="Book Antiqua" w:hAnsi="Book Antiqua" w:cs="Consolas"/>
          <w:color w:val="000000"/>
          <w:szCs w:val="24"/>
        </w:rPr>
        <w:t xml:space="preserve">, and then print if the user </w:t>
      </w:r>
      <w:proofErr w:type="gramStart"/>
      <w:r w:rsidRPr="00434022">
        <w:rPr>
          <w:rFonts w:ascii="Book Antiqua" w:hAnsi="Book Antiqua" w:cs="Consolas"/>
          <w:color w:val="000000"/>
          <w:szCs w:val="24"/>
        </w:rPr>
        <w:t>succeed</w:t>
      </w:r>
      <w:proofErr w:type="gramEnd"/>
      <w:r w:rsidRPr="00434022">
        <w:rPr>
          <w:rFonts w:ascii="Book Antiqua" w:hAnsi="Book Antiqua" w:cs="Consolas"/>
          <w:color w:val="000000"/>
          <w:szCs w:val="24"/>
        </w:rPr>
        <w:t xml:space="preserve"> or fail.</w:t>
      </w:r>
      <w:r>
        <w:rPr>
          <w:rFonts w:ascii="Book Antiqua" w:hAnsi="Book Antiqua" w:cs="Consolas"/>
          <w:color w:val="000000"/>
          <w:szCs w:val="24"/>
        </w:rPr>
        <w:t xml:space="preserve"> To succeed the grade must be greater </w:t>
      </w:r>
      <w:proofErr w:type="spellStart"/>
      <w:r>
        <w:rPr>
          <w:rFonts w:ascii="Book Antiqua" w:hAnsi="Book Antiqua" w:cs="Consolas"/>
          <w:color w:val="000000"/>
          <w:szCs w:val="24"/>
        </w:rPr>
        <w:t>then</w:t>
      </w:r>
      <w:proofErr w:type="spellEnd"/>
      <w:r>
        <w:rPr>
          <w:rFonts w:ascii="Book Antiqua" w:hAnsi="Book Antiqua" w:cs="Consolas"/>
          <w:color w:val="000000"/>
          <w:szCs w:val="24"/>
        </w:rPr>
        <w:t xml:space="preserve"> 60.</w:t>
      </w:r>
    </w:p>
    <w:p w14:paraId="797FEE8B" w14:textId="77777777" w:rsidR="00AF6212" w:rsidRPr="00A4384E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3BEF3173" w14:textId="77777777" w:rsidR="00AF6212" w:rsidRPr="0043402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0B6D29E6" wp14:editId="75ED2276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225" b="17290"/>
                    <a:stretch/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4D806" w14:textId="77777777" w:rsidR="0017534F" w:rsidRDefault="0017534F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9F055E" w14:textId="77777777" w:rsidR="0017534F" w:rsidRDefault="0017534F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6C2DD1" w14:textId="77777777" w:rsidR="0017534F" w:rsidRDefault="0017534F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867BF3" w14:textId="77777777" w:rsidR="0017534F" w:rsidRDefault="0017534F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47813D" w14:textId="412689EF" w:rsidR="00AF6212" w:rsidRPr="00AF6212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1835EF3C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 w:rsidRPr="003C6792">
        <w:rPr>
          <w:rFonts w:ascii="Book Antiqua" w:hAnsi="Book Antiqua" w:cs="Consolas"/>
          <w:color w:val="000000"/>
          <w:szCs w:val="24"/>
        </w:rPr>
        <w:t>Write a java program, using the while loop</w:t>
      </w:r>
      <w:r>
        <w:rPr>
          <w:rFonts w:ascii="Book Antiqua" w:hAnsi="Book Antiqua" w:cs="Consolas"/>
          <w:color w:val="000000"/>
          <w:szCs w:val="24"/>
        </w:rPr>
        <w:t>,</w:t>
      </w:r>
      <w:r w:rsidRPr="003C6792">
        <w:rPr>
          <w:rFonts w:ascii="Book Antiqua" w:hAnsi="Book Antiqua" w:cs="Consolas"/>
          <w:color w:val="000000"/>
          <w:szCs w:val="24"/>
        </w:rPr>
        <w:t xml:space="preserve"> that</w:t>
      </w:r>
      <w:r>
        <w:rPr>
          <w:rFonts w:ascii="Book Antiqua" w:hAnsi="Book Antiqua" w:cs="Consolas"/>
          <w:color w:val="000000"/>
          <w:szCs w:val="24"/>
        </w:rPr>
        <w:t>:</w:t>
      </w:r>
    </w:p>
    <w:p w14:paraId="68277DD4" w14:textId="77777777" w:rsidR="00AF6212" w:rsidRPr="003C3E44" w:rsidRDefault="00AF6212" w:rsidP="00AF621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 Antiqua" w:hAnsi="Book Antiqua" w:cs="Consolas"/>
          <w:color w:val="000000"/>
          <w:sz w:val="24"/>
          <w:szCs w:val="24"/>
        </w:rPr>
      </w:pPr>
      <w:r w:rsidRPr="003C3E44">
        <w:rPr>
          <w:rFonts w:ascii="Book Antiqua" w:hAnsi="Book Antiqua" w:cs="Consolas"/>
          <w:color w:val="000000"/>
          <w:sz w:val="24"/>
          <w:szCs w:val="24"/>
        </w:rPr>
        <w:t>Ask the user to give a positive number less than 100.</w:t>
      </w:r>
    </w:p>
    <w:p w14:paraId="4E130E39" w14:textId="77777777" w:rsidR="00AF6212" w:rsidRPr="003C3E44" w:rsidRDefault="00AF6212" w:rsidP="00AF621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 Antiqua" w:hAnsi="Book Antiqua" w:cs="Consolas"/>
          <w:color w:val="000000"/>
          <w:sz w:val="24"/>
          <w:szCs w:val="24"/>
        </w:rPr>
      </w:pPr>
      <w:r w:rsidRPr="003C3E44">
        <w:rPr>
          <w:rFonts w:ascii="Book Antiqua" w:hAnsi="Book Antiqua" w:cs="Consolas"/>
          <w:color w:val="000000"/>
          <w:sz w:val="24"/>
          <w:szCs w:val="24"/>
        </w:rPr>
        <w:t xml:space="preserve">Print all the numbers from the given number to 200. </w:t>
      </w:r>
    </w:p>
    <w:p w14:paraId="4C15833D" w14:textId="77777777" w:rsidR="00AF6212" w:rsidRPr="006A3B5F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70588F87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54FF4C4" wp14:editId="076DCC43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316" b="21418"/>
                    <a:stretch/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DAB6" w14:textId="1ECBA01B" w:rsidR="00AF6212" w:rsidRPr="00267101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4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2C19898E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rFonts w:ascii="Book Antiqua" w:hAnsi="Book Antiqua" w:cs="Consolas"/>
          <w:color w:val="000000"/>
          <w:szCs w:val="24"/>
        </w:rPr>
        <w:t>Write java program that ask the user to enter a number between 50 and 100 then print all the multiple of 5 from zero to the given number.</w:t>
      </w:r>
    </w:p>
    <w:p w14:paraId="6ABED976" w14:textId="77777777" w:rsidR="00AF6212" w:rsidRPr="006A3B5F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36A96BA5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A41DDA4" wp14:editId="6BE09200">
            <wp:extent cx="3009900" cy="85666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655" b="18892"/>
                    <a:stretch/>
                  </pic:blipFill>
                  <pic:spPr bwMode="auto">
                    <a:xfrm>
                      <a:off x="0" y="0"/>
                      <a:ext cx="3037563" cy="86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BDFB" w14:textId="529B61C1" w:rsidR="00AF6212" w:rsidRPr="00267101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5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29C5A1B2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rFonts w:ascii="Book Antiqua" w:hAnsi="Book Antiqua" w:cs="Consolas"/>
          <w:color w:val="000000"/>
          <w:szCs w:val="24"/>
        </w:rPr>
        <w:t>Write java program that ask the user to enter a number between 50 and 100 then print all the multiple of 5 from the given number to 200.</w:t>
      </w:r>
    </w:p>
    <w:p w14:paraId="1DD8EF46" w14:textId="77777777" w:rsidR="00AF6212" w:rsidRPr="006A3B5F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26602074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</w:pPr>
      <w:r>
        <w:rPr>
          <w:noProof/>
        </w:rPr>
        <w:drawing>
          <wp:inline distT="0" distB="0" distL="0" distR="0" wp14:anchorId="214DF766" wp14:editId="4718BF06">
            <wp:extent cx="5433060" cy="87068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063" b="20201"/>
                    <a:stretch/>
                  </pic:blipFill>
                  <pic:spPr bwMode="auto">
                    <a:xfrm>
                      <a:off x="0" y="0"/>
                      <a:ext cx="5481413" cy="87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B125" w14:textId="38ABAB97" w:rsidR="00AF6212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E28132" w14:textId="08831DA1" w:rsidR="00F76091" w:rsidRDefault="00F76091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9146163" w14:textId="0DE8D9C7" w:rsidR="00F76091" w:rsidRDefault="00F76091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8F74D5B" w14:textId="025F8064" w:rsidR="00F76091" w:rsidRDefault="00F76091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4CD381F" w14:textId="77777777" w:rsidR="00F76091" w:rsidRDefault="00F76091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A19645A" w14:textId="0633E144" w:rsidR="00AF6212" w:rsidRPr="00267101" w:rsidRDefault="00AF6212" w:rsidP="00AF6212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2E1B56F4" w14:textId="77777777" w:rsidR="00AF6212" w:rsidRPr="000C123C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rFonts w:ascii="Book Antiqua" w:hAnsi="Book Antiqua" w:cs="Consolas"/>
          <w:color w:val="000000"/>
          <w:szCs w:val="24"/>
        </w:rPr>
        <w:t> </w:t>
      </w:r>
      <w:r w:rsidRPr="000C123C">
        <w:rPr>
          <w:rFonts w:ascii="Book Antiqua" w:hAnsi="Book Antiqua" w:cs="Consolas"/>
          <w:color w:val="000000"/>
          <w:szCs w:val="24"/>
        </w:rPr>
        <w:t xml:space="preserve">An </w:t>
      </w:r>
      <w:proofErr w:type="gramStart"/>
      <w:r w:rsidRPr="000C123C">
        <w:rPr>
          <w:rFonts w:ascii="Book Antiqua" w:hAnsi="Book Antiqua" w:cs="Consolas"/>
          <w:color w:val="000000"/>
          <w:szCs w:val="24"/>
        </w:rPr>
        <w:t>old men</w:t>
      </w:r>
      <w:proofErr w:type="gramEnd"/>
      <w:r w:rsidRPr="000C123C">
        <w:rPr>
          <w:rFonts w:ascii="Book Antiqua" w:hAnsi="Book Antiqua" w:cs="Consolas"/>
          <w:color w:val="000000"/>
          <w:szCs w:val="24"/>
        </w:rPr>
        <w:t xml:space="preserve"> wants to buy a new or an antique car. He wants that the age of the car will be between 0 and 3 years or between 40 and 50 years.</w:t>
      </w:r>
    </w:p>
    <w:p w14:paraId="69E38BB4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 w:rsidRPr="000C123C">
        <w:rPr>
          <w:rFonts w:ascii="Book Antiqua" w:hAnsi="Book Antiqua" w:cs="Consolas"/>
          <w:color w:val="000000"/>
          <w:szCs w:val="24"/>
        </w:rPr>
        <w:t>Write a java program that asks the user to give a number that must be</w:t>
      </w:r>
      <w:r>
        <w:rPr>
          <w:rFonts w:ascii="Book Antiqua" w:hAnsi="Book Antiqua" w:cs="Consolas"/>
          <w:color w:val="000000"/>
          <w:szCs w:val="24"/>
        </w:rPr>
        <w:t xml:space="preserve"> between o</w:t>
      </w:r>
      <w:r w:rsidRPr="000C123C">
        <w:rPr>
          <w:rFonts w:ascii="Book Antiqua" w:hAnsi="Book Antiqua" w:cs="Consolas"/>
          <w:color w:val="000000"/>
          <w:szCs w:val="24"/>
        </w:rPr>
        <w:t xml:space="preserve"> and 3 or between 40 and 50. The program keeps asking the user</w:t>
      </w:r>
      <w:r>
        <w:rPr>
          <w:rFonts w:ascii="Book Antiqua" w:hAnsi="Book Antiqua" w:cs="Consolas"/>
          <w:color w:val="000000"/>
          <w:szCs w:val="24"/>
        </w:rPr>
        <w:t xml:space="preserve"> </w:t>
      </w:r>
      <w:r w:rsidRPr="000C123C">
        <w:rPr>
          <w:rFonts w:ascii="Book Antiqua" w:hAnsi="Book Antiqua" w:cs="Consolas"/>
          <w:color w:val="000000"/>
          <w:szCs w:val="24"/>
        </w:rPr>
        <w:t>to give that number until getting a suitable one. Finally, depending on the given number the program print "old car" or "new car".</w:t>
      </w:r>
    </w:p>
    <w:p w14:paraId="59737A04" w14:textId="77777777" w:rsidR="00AF6212" w:rsidRPr="006A3B5F" w:rsidRDefault="00AF6212" w:rsidP="00AF621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3E1CCE6F" w14:textId="77777777" w:rsidR="00AF6212" w:rsidRDefault="00AF6212" w:rsidP="00AF6212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1B652126" wp14:editId="6FE75B79">
            <wp:extent cx="3140765" cy="112342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981" b="15356"/>
                    <a:stretch/>
                  </pic:blipFill>
                  <pic:spPr bwMode="auto">
                    <a:xfrm>
                      <a:off x="0" y="0"/>
                      <a:ext cx="3161466" cy="113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0C74C" w14:textId="7A94B969" w:rsidR="00C144DB" w:rsidRPr="00267101" w:rsidRDefault="00C144DB" w:rsidP="00C144DB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7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2B61517D" w14:textId="2E0D4293" w:rsidR="00C144DB" w:rsidRDefault="00C144DB" w:rsidP="00C144DB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rFonts w:ascii="Book Antiqua" w:hAnsi="Book Antiqua" w:cs="Consolas"/>
          <w:color w:val="000000"/>
          <w:szCs w:val="24"/>
        </w:rPr>
        <w:t> </w:t>
      </w:r>
      <w:r w:rsidRPr="000C123C">
        <w:rPr>
          <w:rFonts w:ascii="Book Antiqua" w:hAnsi="Book Antiqua" w:cs="Consolas"/>
          <w:color w:val="000000"/>
          <w:szCs w:val="24"/>
        </w:rPr>
        <w:t xml:space="preserve">Write a java program that asks the user to give a number </w:t>
      </w:r>
      <w:r>
        <w:rPr>
          <w:rFonts w:ascii="Book Antiqua" w:hAnsi="Book Antiqua" w:cs="Consolas"/>
          <w:color w:val="000000"/>
          <w:szCs w:val="24"/>
        </w:rPr>
        <w:t>between 1 and 7. Use the "switch" keyword to print the corresponding day. For example, if the user enters number 4, the program will print Wednesday.</w:t>
      </w:r>
    </w:p>
    <w:p w14:paraId="5167EC6E" w14:textId="77777777" w:rsidR="008C535B" w:rsidRPr="006A3B5F" w:rsidRDefault="008C535B" w:rsidP="008C535B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43ADC34F" w14:textId="219B9221" w:rsidR="00C144DB" w:rsidRDefault="008C535B" w:rsidP="00C144DB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73CF2A61" wp14:editId="44B26BCF">
            <wp:extent cx="2655736" cy="123272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713" b="17636"/>
                    <a:stretch/>
                  </pic:blipFill>
                  <pic:spPr bwMode="auto">
                    <a:xfrm>
                      <a:off x="0" y="0"/>
                      <a:ext cx="2668983" cy="123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07925" w14:textId="78959D30" w:rsidR="00F43375" w:rsidRPr="00267101" w:rsidRDefault="00F43375" w:rsidP="00F4337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8</w:t>
      </w:r>
      <w:r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478F3049" w14:textId="553BA3D2" w:rsidR="00F43375" w:rsidRDefault="00F43375" w:rsidP="00F43375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rFonts w:ascii="Book Antiqua" w:hAnsi="Book Antiqua" w:cs="Consolas"/>
          <w:color w:val="000000"/>
          <w:szCs w:val="24"/>
        </w:rPr>
        <w:t> </w:t>
      </w:r>
      <w:r w:rsidRPr="000C123C">
        <w:rPr>
          <w:rFonts w:ascii="Book Antiqua" w:hAnsi="Book Antiqua" w:cs="Consolas"/>
          <w:color w:val="000000"/>
          <w:szCs w:val="24"/>
        </w:rPr>
        <w:t xml:space="preserve">Write a java program that </w:t>
      </w:r>
      <w:r>
        <w:rPr>
          <w:rFonts w:ascii="Book Antiqua" w:hAnsi="Book Antiqua" w:cs="Consolas"/>
          <w:color w:val="000000"/>
          <w:szCs w:val="24"/>
        </w:rPr>
        <w:t>act as a simple calculator using the switch statement.</w:t>
      </w:r>
    </w:p>
    <w:p w14:paraId="42E56660" w14:textId="77777777" w:rsidR="00F43375" w:rsidRPr="006A3B5F" w:rsidRDefault="00F43375" w:rsidP="00F43375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6C088D9F" w14:textId="78AF9E9C" w:rsidR="00F43375" w:rsidRDefault="00F43375" w:rsidP="00F43375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0464B32C" wp14:editId="43C7DBBC">
            <wp:extent cx="2814762" cy="131632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399" b="14594"/>
                    <a:stretch/>
                  </pic:blipFill>
                  <pic:spPr bwMode="auto">
                    <a:xfrm>
                      <a:off x="0" y="0"/>
                      <a:ext cx="2833687" cy="132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375" w:rsidSect="00A66B18">
      <w:head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B68D" w14:textId="77777777" w:rsidR="00B963B9" w:rsidRDefault="00B963B9" w:rsidP="00A66B18">
      <w:pPr>
        <w:spacing w:before="0" w:after="0"/>
      </w:pPr>
      <w:r>
        <w:separator/>
      </w:r>
    </w:p>
  </w:endnote>
  <w:endnote w:type="continuationSeparator" w:id="0">
    <w:p w14:paraId="3A540A28" w14:textId="77777777" w:rsidR="00B963B9" w:rsidRDefault="00B963B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9720" w14:textId="47985023" w:rsidR="00B0355A" w:rsidRPr="00B0355A" w:rsidRDefault="00B0355A" w:rsidP="00B0355A">
    <w:pPr>
      <w:pStyle w:val="Footer"/>
      <w:jc w:val="center"/>
      <w:rPr>
        <w:b/>
        <w:bCs/>
        <w:noProof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AB6C" w14:textId="77777777" w:rsidR="00B963B9" w:rsidRDefault="00B963B9" w:rsidP="00A66B18">
      <w:pPr>
        <w:spacing w:before="0" w:after="0"/>
      </w:pPr>
      <w:r>
        <w:separator/>
      </w:r>
    </w:p>
  </w:footnote>
  <w:footnote w:type="continuationSeparator" w:id="0">
    <w:p w14:paraId="528DC7AB" w14:textId="77777777" w:rsidR="00B963B9" w:rsidRDefault="00B963B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7974" w14:textId="339E8C03" w:rsidR="00A66B18" w:rsidRDefault="00F941EC">
    <w:pPr>
      <w:pStyle w:val="Header"/>
    </w:pPr>
    <w:r w:rsidRPr="00F941EC">
      <w:rPr>
        <w:noProof/>
        <w:color w:val="000000" w:themeColor="text1"/>
      </w:rPr>
      <w:drawing>
        <wp:anchor distT="0" distB="0" distL="114300" distR="114300" simplePos="0" relativeHeight="251664384" behindDoc="0" locked="0" layoutInCell="1" allowOverlap="1" wp14:anchorId="21466AB3" wp14:editId="5A3B3CA9">
          <wp:simplePos x="0" y="0"/>
          <wp:positionH relativeFrom="column">
            <wp:posOffset>889000</wp:posOffset>
          </wp:positionH>
          <wp:positionV relativeFrom="paragraph">
            <wp:posOffset>635000</wp:posOffset>
          </wp:positionV>
          <wp:extent cx="2533650" cy="738441"/>
          <wp:effectExtent l="0" t="0" r="0" b="0"/>
          <wp:wrapNone/>
          <wp:docPr id="10" name="Artboard 4@2x.png" descr="Artboard 4@2x.png">
            <a:extLst xmlns:a="http://schemas.openxmlformats.org/drawingml/2006/main">
              <a:ext uri="{FF2B5EF4-FFF2-40B4-BE49-F238E27FC236}">
                <a16:creationId xmlns:a16="http://schemas.microsoft.com/office/drawing/2014/main" id="{EAE429A5-A3B5-4E92-9B47-E59B0BE9AA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rtboard 4@2x.png" descr="Artboard 4@2x.png">
                    <a:extLst>
                      <a:ext uri="{FF2B5EF4-FFF2-40B4-BE49-F238E27FC236}">
                        <a16:creationId xmlns:a16="http://schemas.microsoft.com/office/drawing/2014/main" id="{EAE429A5-A3B5-4E92-9B47-E59B0BE9AA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58384" r="16833"/>
                  <a:stretch/>
                </pic:blipFill>
                <pic:spPr>
                  <a:xfrm>
                    <a:off x="0" y="0"/>
                    <a:ext cx="2533650" cy="738441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41EC">
      <w:rPr>
        <w:noProof/>
        <w:color w:val="000000" w:themeColor="text1"/>
      </w:rPr>
      <w:drawing>
        <wp:anchor distT="0" distB="0" distL="114300" distR="114300" simplePos="0" relativeHeight="251663360" behindDoc="0" locked="0" layoutInCell="1" allowOverlap="1" wp14:anchorId="0FF6FD60" wp14:editId="52A3EF16">
          <wp:simplePos x="0" y="0"/>
          <wp:positionH relativeFrom="column">
            <wp:posOffset>-363855</wp:posOffset>
          </wp:positionH>
          <wp:positionV relativeFrom="paragraph">
            <wp:posOffset>-412750</wp:posOffset>
          </wp:positionV>
          <wp:extent cx="1259840" cy="1310005"/>
          <wp:effectExtent l="0" t="0" r="0" b="4445"/>
          <wp:wrapNone/>
          <wp:docPr id="101" name="Artboard 4@2x.png" descr="Artboard 4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Artboard 4@2x.png" descr="Artboard 4@2x.png"/>
                  <pic:cNvPicPr>
                    <a:picLocks noChangeAspect="1"/>
                  </pic:cNvPicPr>
                </pic:nvPicPr>
                <pic:blipFill rotWithShape="1">
                  <a:blip r:embed="rId1"/>
                  <a:srcRect l="67495" b="41993"/>
                  <a:stretch/>
                </pic:blipFill>
                <pic:spPr>
                  <a:xfrm>
                    <a:off x="0" y="0"/>
                    <a:ext cx="1259840" cy="131000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41EC">
      <w:rPr>
        <w:noProof/>
        <w:color w:val="000000" w:themeColor="text1"/>
      </w:rPr>
      <w:drawing>
        <wp:anchor distT="0" distB="0" distL="114300" distR="114300" simplePos="0" relativeHeight="251665408" behindDoc="0" locked="0" layoutInCell="1" allowOverlap="1" wp14:anchorId="0DEA34FD" wp14:editId="6CFF8880">
          <wp:simplePos x="0" y="0"/>
          <wp:positionH relativeFrom="column">
            <wp:posOffset>1638300</wp:posOffset>
          </wp:positionH>
          <wp:positionV relativeFrom="paragraph">
            <wp:posOffset>-537210</wp:posOffset>
          </wp:positionV>
          <wp:extent cx="5956300" cy="1161415"/>
          <wp:effectExtent l="0" t="0" r="0" b="0"/>
          <wp:wrapNone/>
          <wp:docPr id="12" name="Artboard 3@4x.png" descr="Artboard 3@4x.png">
            <a:extLst xmlns:a="http://schemas.openxmlformats.org/drawingml/2006/main">
              <a:ext uri="{FF2B5EF4-FFF2-40B4-BE49-F238E27FC236}">
                <a16:creationId xmlns:a16="http://schemas.microsoft.com/office/drawing/2014/main" id="{C7FA9879-BF4D-4178-BCB1-8499462A40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rtboard 3@4x.png" descr="Artboard 3@4x.png">
                    <a:extLst>
                      <a:ext uri="{FF2B5EF4-FFF2-40B4-BE49-F238E27FC236}">
                        <a16:creationId xmlns:a16="http://schemas.microsoft.com/office/drawing/2014/main" id="{C7FA9879-BF4D-4178-BCB1-8499462A40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56300" cy="1161415"/>
                  </a:xfrm>
                  <a:prstGeom prst="rect">
                    <a:avLst/>
                  </a:prstGeom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428F">
      <w:rPr>
        <w:noProof/>
      </w:rPr>
      <w:t xml:space="preserve"> </w:t>
    </w:r>
    <w:r w:rsidR="00A66B18"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BC1975" wp14:editId="3432A6C6">
              <wp:simplePos x="0" y="0"/>
              <wp:positionH relativeFrom="page">
                <wp:align>left</wp:align>
              </wp:positionH>
              <wp:positionV relativeFrom="paragraph">
                <wp:posOffset>-457199</wp:posOffset>
              </wp:positionV>
              <wp:extent cx="8248650" cy="221615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221615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936413" id="Graphic 17" o:spid="_x0000_s1026" alt="Curved accent shapes that collectively build the header design" style="position:absolute;margin-left:0;margin-top:-36pt;width:649.5pt;height:174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hEIg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6E77" w14:textId="1B2540D8" w:rsidR="00F941EC" w:rsidRDefault="00B0355A">
    <w:pPr>
      <w:pStyle w:val="Header"/>
    </w:pPr>
    <w:r w:rsidRPr="00F941EC">
      <w:rPr>
        <w:noProof/>
        <w:color w:val="000000" w:themeColor="text1"/>
      </w:rPr>
      <w:drawing>
        <wp:anchor distT="0" distB="0" distL="114300" distR="114300" simplePos="0" relativeHeight="251669504" behindDoc="0" locked="0" layoutInCell="1" allowOverlap="1" wp14:anchorId="5343A689" wp14:editId="24D93C60">
          <wp:simplePos x="0" y="0"/>
          <wp:positionH relativeFrom="page">
            <wp:posOffset>1098550</wp:posOffset>
          </wp:positionH>
          <wp:positionV relativeFrom="paragraph">
            <wp:posOffset>-179705</wp:posOffset>
          </wp:positionV>
          <wp:extent cx="1092200" cy="318325"/>
          <wp:effectExtent l="0" t="0" r="0" b="5715"/>
          <wp:wrapNone/>
          <wp:docPr id="18" name="Artboard 4@2x.png" descr="Artboard 4@2x.png">
            <a:extLst xmlns:a="http://schemas.openxmlformats.org/drawingml/2006/main">
              <a:ext uri="{FF2B5EF4-FFF2-40B4-BE49-F238E27FC236}">
                <a16:creationId xmlns:a16="http://schemas.microsoft.com/office/drawing/2014/main" id="{EAE429A5-A3B5-4E92-9B47-E59B0BE9AA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rtboard 4@2x.png" descr="Artboard 4@2x.png">
                    <a:extLst>
                      <a:ext uri="{FF2B5EF4-FFF2-40B4-BE49-F238E27FC236}">
                        <a16:creationId xmlns:a16="http://schemas.microsoft.com/office/drawing/2014/main" id="{EAE429A5-A3B5-4E92-9B47-E59B0BE9AA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58384" r="16833"/>
                  <a:stretch/>
                </pic:blipFill>
                <pic:spPr>
                  <a:xfrm>
                    <a:off x="0" y="0"/>
                    <a:ext cx="1092200" cy="31832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41EC">
      <w:rPr>
        <w:noProof/>
        <w:color w:val="000000" w:themeColor="text1"/>
      </w:rPr>
      <w:drawing>
        <wp:anchor distT="0" distB="0" distL="114300" distR="114300" simplePos="0" relativeHeight="251671552" behindDoc="0" locked="0" layoutInCell="1" allowOverlap="1" wp14:anchorId="10D9FD82" wp14:editId="6E44E874">
          <wp:simplePos x="0" y="0"/>
          <wp:positionH relativeFrom="page">
            <wp:posOffset>939800</wp:posOffset>
          </wp:positionH>
          <wp:positionV relativeFrom="paragraph">
            <wp:posOffset>-457200</wp:posOffset>
          </wp:positionV>
          <wp:extent cx="1657350" cy="323166"/>
          <wp:effectExtent l="0" t="0" r="0" b="0"/>
          <wp:wrapNone/>
          <wp:docPr id="21" name="Artboard 3@4x.png" descr="Artboard 3@4x.png">
            <a:extLst xmlns:a="http://schemas.openxmlformats.org/drawingml/2006/main">
              <a:ext uri="{FF2B5EF4-FFF2-40B4-BE49-F238E27FC236}">
                <a16:creationId xmlns:a16="http://schemas.microsoft.com/office/drawing/2014/main" id="{C7FA9879-BF4D-4178-BCB1-8499462A40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rtboard 3@4x.png" descr="Artboard 3@4x.png">
                    <a:extLst>
                      <a:ext uri="{FF2B5EF4-FFF2-40B4-BE49-F238E27FC236}">
                        <a16:creationId xmlns:a16="http://schemas.microsoft.com/office/drawing/2014/main" id="{C7FA9879-BF4D-4178-BCB1-8499462A40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323166"/>
                  </a:xfrm>
                  <a:prstGeom prst="rect">
                    <a:avLst/>
                  </a:prstGeom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41EC">
      <w:rPr>
        <w:noProof/>
        <w:color w:val="000000" w:themeColor="text1"/>
      </w:rPr>
      <w:drawing>
        <wp:anchor distT="0" distB="0" distL="114300" distR="114300" simplePos="0" relativeHeight="251667456" behindDoc="0" locked="0" layoutInCell="1" allowOverlap="1" wp14:anchorId="762CDEA0" wp14:editId="10BD3E2F">
          <wp:simplePos x="0" y="0"/>
          <wp:positionH relativeFrom="page">
            <wp:posOffset>76200</wp:posOffset>
          </wp:positionH>
          <wp:positionV relativeFrom="paragraph">
            <wp:posOffset>-438150</wp:posOffset>
          </wp:positionV>
          <wp:extent cx="417097" cy="433705"/>
          <wp:effectExtent l="0" t="0" r="2540" b="4445"/>
          <wp:wrapNone/>
          <wp:docPr id="25" name="Artboard 4@2x.png" descr="Artboard 4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Artboard 4@2x.png" descr="Artboard 4@2x.png"/>
                  <pic:cNvPicPr>
                    <a:picLocks noChangeAspect="1"/>
                  </pic:cNvPicPr>
                </pic:nvPicPr>
                <pic:blipFill rotWithShape="1">
                  <a:blip r:embed="rId1"/>
                  <a:srcRect l="67495" b="41993"/>
                  <a:stretch/>
                </pic:blipFill>
                <pic:spPr>
                  <a:xfrm>
                    <a:off x="0" y="0"/>
                    <a:ext cx="417097" cy="43370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41EC" w:rsidRPr="0041428F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1AB1F6" wp14:editId="1C7DFFC8">
              <wp:simplePos x="0" y="0"/>
              <wp:positionH relativeFrom="page">
                <wp:align>left</wp:align>
              </wp:positionH>
              <wp:positionV relativeFrom="paragraph">
                <wp:posOffset>-457199</wp:posOffset>
              </wp:positionV>
              <wp:extent cx="8248650" cy="558800"/>
              <wp:effectExtent l="0" t="0" r="0" b="0"/>
              <wp:wrapNone/>
              <wp:docPr id="1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558800"/>
                        <a:chOff x="-7144" y="-7144"/>
                        <a:chExt cx="6005513" cy="1924050"/>
                      </a:xfrm>
                    </wpg:grpSpPr>
                    <wps:wsp>
                      <wps:cNvPr id="4" name="Freeform: Shape 2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3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: Shape 4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: Shape 5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F2E0A7" id="Graphic 17" o:spid="_x0000_s1026" alt="Curved accent shapes that collectively build the header design" style="position:absolute;margin-left:0;margin-top:-36pt;width:649.5pt;height:44pt;z-index:-251655168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">
              <v:shape id="Freeform: Shape 2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3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4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5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F21BC"/>
    <w:multiLevelType w:val="hybridMultilevel"/>
    <w:tmpl w:val="70B44D8E"/>
    <w:lvl w:ilvl="0" w:tplc="299A6B3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EC"/>
    <w:rsid w:val="00083BAA"/>
    <w:rsid w:val="0010680C"/>
    <w:rsid w:val="00152B0B"/>
    <w:rsid w:val="0017534F"/>
    <w:rsid w:val="00175F34"/>
    <w:rsid w:val="001766D6"/>
    <w:rsid w:val="00192419"/>
    <w:rsid w:val="001C270D"/>
    <w:rsid w:val="001E2320"/>
    <w:rsid w:val="00214E28"/>
    <w:rsid w:val="002452B9"/>
    <w:rsid w:val="00267101"/>
    <w:rsid w:val="00271C5C"/>
    <w:rsid w:val="00352B81"/>
    <w:rsid w:val="00394757"/>
    <w:rsid w:val="003A0150"/>
    <w:rsid w:val="003C032A"/>
    <w:rsid w:val="003E24DF"/>
    <w:rsid w:val="0041428F"/>
    <w:rsid w:val="004A2B0D"/>
    <w:rsid w:val="005133D9"/>
    <w:rsid w:val="005A7A47"/>
    <w:rsid w:val="005C2210"/>
    <w:rsid w:val="00615018"/>
    <w:rsid w:val="0062123A"/>
    <w:rsid w:val="00646E75"/>
    <w:rsid w:val="006F6F10"/>
    <w:rsid w:val="0073451D"/>
    <w:rsid w:val="007722C0"/>
    <w:rsid w:val="00783E79"/>
    <w:rsid w:val="007B566C"/>
    <w:rsid w:val="007B5AE8"/>
    <w:rsid w:val="007D601B"/>
    <w:rsid w:val="007F5192"/>
    <w:rsid w:val="00807C82"/>
    <w:rsid w:val="008C535B"/>
    <w:rsid w:val="009B50AC"/>
    <w:rsid w:val="00A26FE7"/>
    <w:rsid w:val="00A66B18"/>
    <w:rsid w:val="00A6783B"/>
    <w:rsid w:val="00A96CF8"/>
    <w:rsid w:val="00AA089B"/>
    <w:rsid w:val="00AE1388"/>
    <w:rsid w:val="00AE4D37"/>
    <w:rsid w:val="00AF3982"/>
    <w:rsid w:val="00AF6212"/>
    <w:rsid w:val="00B0355A"/>
    <w:rsid w:val="00B50294"/>
    <w:rsid w:val="00B57D6E"/>
    <w:rsid w:val="00B71B65"/>
    <w:rsid w:val="00B963B9"/>
    <w:rsid w:val="00C144DB"/>
    <w:rsid w:val="00C701F7"/>
    <w:rsid w:val="00C70786"/>
    <w:rsid w:val="00D10958"/>
    <w:rsid w:val="00D45D89"/>
    <w:rsid w:val="00D65CC3"/>
    <w:rsid w:val="00D66593"/>
    <w:rsid w:val="00D823BD"/>
    <w:rsid w:val="00DE6DA2"/>
    <w:rsid w:val="00DF2D30"/>
    <w:rsid w:val="00E4786A"/>
    <w:rsid w:val="00E55D74"/>
    <w:rsid w:val="00E6540C"/>
    <w:rsid w:val="00E81E2A"/>
    <w:rsid w:val="00EE0952"/>
    <w:rsid w:val="00F43375"/>
    <w:rsid w:val="00F76091"/>
    <w:rsid w:val="00F941E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B54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0355A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2452B9"/>
    <w:pPr>
      <w:spacing w:before="0" w:after="200" w:line="276" w:lineRule="auto"/>
      <w:ind w:right="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B08206F6-E50A-4F0D-846B-D621091EEC2B%7d\%7b0295CF8E-3CCF-43A5-BCBF-50C2C21F2B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{0295CF8E-3CCF-43A5-BCBF-50C2C21F2B31}tf56348247_win32.dotx</Template>
  <TotalTime>0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2021-10-11T09:57:00Z</dcterms:created>
  <dcterms:modified xsi:type="dcterms:W3CDTF">2021-10-11T10:11:00Z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